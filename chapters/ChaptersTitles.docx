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465A9" w14:textId="4D028A11" w:rsidR="00F3017F" w:rsidRDefault="00F3017F" w:rsidP="00EE0003">
      <w:pPr>
        <w:pStyle w:val="ListParagraph"/>
        <w:numPr>
          <w:ilvl w:val="0"/>
          <w:numId w:val="13"/>
        </w:numPr>
      </w:pPr>
      <w:r w:rsidRPr="00CB02AE">
        <w:rPr>
          <w:b/>
          <w:color w:val="FF0000"/>
        </w:rPr>
        <w:t>Introduction</w:t>
      </w:r>
      <w:r w:rsidR="00745494">
        <w:t xml:space="preserve"> </w:t>
      </w:r>
      <w:r w:rsidR="00745494" w:rsidRPr="003E07C2">
        <w:rPr>
          <w:b/>
          <w:color w:val="FF0000"/>
        </w:rPr>
        <w:t>Done</w:t>
      </w:r>
    </w:p>
    <w:p w14:paraId="26BF7EAF" w14:textId="1366AA59" w:rsidR="00866F49" w:rsidRPr="00CB02AE" w:rsidRDefault="00866F49" w:rsidP="003D2751">
      <w:pPr>
        <w:pStyle w:val="ListParagraph"/>
        <w:numPr>
          <w:ilvl w:val="1"/>
          <w:numId w:val="13"/>
        </w:numPr>
        <w:rPr>
          <w:b/>
          <w:color w:val="FF0000"/>
        </w:rPr>
      </w:pPr>
      <w:r w:rsidRPr="00CB02AE">
        <w:rPr>
          <w:b/>
          <w:color w:val="FF0000"/>
        </w:rPr>
        <w:t>Overview</w:t>
      </w:r>
    </w:p>
    <w:p w14:paraId="2B2C45CD" w14:textId="4546FBCF" w:rsidR="00866F49" w:rsidRPr="00DB3A70" w:rsidRDefault="00866F49" w:rsidP="003D2751">
      <w:pPr>
        <w:pStyle w:val="ListParagraph"/>
        <w:numPr>
          <w:ilvl w:val="2"/>
          <w:numId w:val="13"/>
        </w:numPr>
        <w:rPr>
          <w:b/>
          <w:color w:val="FF0000"/>
        </w:rPr>
      </w:pPr>
      <w:r w:rsidRPr="00DB3A70">
        <w:rPr>
          <w:b/>
          <w:color w:val="FF0000"/>
        </w:rPr>
        <w:t>Project description</w:t>
      </w:r>
    </w:p>
    <w:p w14:paraId="19FA0B23" w14:textId="376A49BA" w:rsidR="00866F49" w:rsidRPr="00CB02AE" w:rsidRDefault="00866F49" w:rsidP="003D2751">
      <w:pPr>
        <w:pStyle w:val="ListParagraph"/>
        <w:numPr>
          <w:ilvl w:val="2"/>
          <w:numId w:val="13"/>
        </w:numPr>
        <w:rPr>
          <w:b/>
          <w:color w:val="FF0000"/>
        </w:rPr>
      </w:pPr>
      <w:r w:rsidRPr="00CB02AE">
        <w:rPr>
          <w:b/>
          <w:color w:val="FF0000"/>
        </w:rPr>
        <w:t>Research problem</w:t>
      </w:r>
    </w:p>
    <w:p w14:paraId="1B6BD8BE" w14:textId="411F0ADD" w:rsidR="00866F49" w:rsidRPr="00F01485" w:rsidRDefault="00866F49" w:rsidP="003D2751">
      <w:pPr>
        <w:pStyle w:val="ListParagraph"/>
        <w:numPr>
          <w:ilvl w:val="1"/>
          <w:numId w:val="13"/>
        </w:numPr>
        <w:rPr>
          <w:color w:val="FF0000"/>
        </w:rPr>
      </w:pPr>
      <w:r w:rsidRPr="00CB02AE">
        <w:rPr>
          <w:b/>
          <w:color w:val="FF0000"/>
        </w:rPr>
        <w:t>Motivation</w:t>
      </w:r>
      <w:r w:rsidR="00745494" w:rsidRPr="00F01485">
        <w:rPr>
          <w:color w:val="FF0000"/>
        </w:rPr>
        <w:t xml:space="preserve"> </w:t>
      </w:r>
      <w:r w:rsidR="00745494" w:rsidRPr="00F01485">
        <w:rPr>
          <w:b/>
          <w:color w:val="FF0000"/>
        </w:rPr>
        <w:t>Done</w:t>
      </w:r>
    </w:p>
    <w:p w14:paraId="7E72E1EA" w14:textId="2D35AB84" w:rsidR="00866F49" w:rsidRPr="00CB02AE" w:rsidRDefault="00866F49" w:rsidP="003D2751">
      <w:pPr>
        <w:pStyle w:val="ListParagraph"/>
        <w:numPr>
          <w:ilvl w:val="1"/>
          <w:numId w:val="13"/>
        </w:numPr>
        <w:rPr>
          <w:b/>
          <w:color w:val="FF0000"/>
        </w:rPr>
      </w:pPr>
      <w:r w:rsidRPr="00CB02AE">
        <w:rPr>
          <w:b/>
          <w:color w:val="FF0000"/>
        </w:rPr>
        <w:t>Aim and Objectives</w:t>
      </w:r>
      <w:r w:rsidR="00CB3CE3" w:rsidRPr="00CB02AE">
        <w:rPr>
          <w:b/>
          <w:color w:val="FF0000"/>
        </w:rPr>
        <w:t xml:space="preserve"> Done</w:t>
      </w:r>
    </w:p>
    <w:p w14:paraId="1851B9FB" w14:textId="49800DFE" w:rsidR="00866F49" w:rsidRPr="00745494" w:rsidRDefault="003E07C2" w:rsidP="003D2751">
      <w:pPr>
        <w:pStyle w:val="ListParagraph"/>
        <w:numPr>
          <w:ilvl w:val="1"/>
          <w:numId w:val="13"/>
        </w:numPr>
        <w:rPr>
          <w:b/>
        </w:rPr>
      </w:pPr>
      <w:r>
        <w:t xml:space="preserve">Scope: </w:t>
      </w:r>
      <w:r w:rsidRPr="00745494">
        <w:rPr>
          <w:b/>
          <w:color w:val="4F81BD" w:themeColor="accent1"/>
        </w:rPr>
        <w:t>find example</w:t>
      </w:r>
    </w:p>
    <w:p w14:paraId="3D975DC7" w14:textId="61DB9B78" w:rsidR="00866F49" w:rsidRPr="00CB02AE" w:rsidRDefault="003E07C2" w:rsidP="003D2751">
      <w:pPr>
        <w:pStyle w:val="ListParagraph"/>
        <w:numPr>
          <w:ilvl w:val="1"/>
          <w:numId w:val="13"/>
        </w:numPr>
        <w:rPr>
          <w:b/>
          <w:color w:val="FF0000"/>
        </w:rPr>
      </w:pPr>
      <w:r w:rsidRPr="00CB02AE">
        <w:rPr>
          <w:b/>
          <w:color w:val="FF0000"/>
        </w:rPr>
        <w:t xml:space="preserve">Research </w:t>
      </w:r>
      <w:proofErr w:type="gramStart"/>
      <w:r w:rsidRPr="00CB02AE">
        <w:rPr>
          <w:b/>
          <w:color w:val="FF0000"/>
        </w:rPr>
        <w:t>method  Done</w:t>
      </w:r>
      <w:proofErr w:type="gramEnd"/>
    </w:p>
    <w:p w14:paraId="5CC49A9B" w14:textId="1EE9D210" w:rsidR="00866F49" w:rsidRPr="00CB02AE" w:rsidRDefault="00866F49" w:rsidP="003D2751">
      <w:pPr>
        <w:pStyle w:val="ListParagraph"/>
        <w:numPr>
          <w:ilvl w:val="1"/>
          <w:numId w:val="13"/>
        </w:numPr>
        <w:rPr>
          <w:b/>
          <w:color w:val="FF0000"/>
        </w:rPr>
      </w:pPr>
      <w:r w:rsidRPr="00CB02AE">
        <w:rPr>
          <w:b/>
          <w:color w:val="FF0000"/>
        </w:rPr>
        <w:t>Document structure</w:t>
      </w:r>
      <w:r w:rsidR="00A14C4D" w:rsidRPr="00CB02AE">
        <w:rPr>
          <w:b/>
          <w:color w:val="FF0000"/>
        </w:rPr>
        <w:t xml:space="preserve"> Done</w:t>
      </w:r>
    </w:p>
    <w:p w14:paraId="066CD0AD" w14:textId="77777777" w:rsidR="00F3017F" w:rsidRPr="00F3017F" w:rsidRDefault="00F3017F" w:rsidP="00AA18F3"/>
    <w:p w14:paraId="178E2CE1" w14:textId="7B7794CB" w:rsidR="00F3017F" w:rsidRPr="00F3017F" w:rsidRDefault="00F3017F" w:rsidP="003D2751">
      <w:pPr>
        <w:pStyle w:val="ListParagraph"/>
        <w:numPr>
          <w:ilvl w:val="0"/>
          <w:numId w:val="13"/>
        </w:numPr>
      </w:pPr>
      <w:r w:rsidRPr="00F3017F">
        <w:t>Background</w:t>
      </w:r>
    </w:p>
    <w:p w14:paraId="445C77C6" w14:textId="5BB6AE2B" w:rsidR="00F3017F" w:rsidRDefault="00F3017F" w:rsidP="003D2751">
      <w:pPr>
        <w:pStyle w:val="ListParagraph"/>
        <w:numPr>
          <w:ilvl w:val="1"/>
          <w:numId w:val="13"/>
        </w:numPr>
      </w:pPr>
      <w:r w:rsidRPr="00F3017F">
        <w:t xml:space="preserve">Into the </w:t>
      </w:r>
      <w:r w:rsidR="008941FA" w:rsidRPr="00F3017F">
        <w:t>industry</w:t>
      </w:r>
      <w:r w:rsidR="00972445">
        <w:t xml:space="preserve"> (</w:t>
      </w:r>
      <w:r w:rsidR="008941FA">
        <w:t>comparing and contrasting the existing products</w:t>
      </w:r>
      <w:r w:rsidR="00972445">
        <w:t>)</w:t>
      </w:r>
    </w:p>
    <w:p w14:paraId="247E367B" w14:textId="14167EAD" w:rsidR="003D2751" w:rsidRDefault="003D2751" w:rsidP="003D2751">
      <w:pPr>
        <w:pStyle w:val="ListParagraph"/>
        <w:numPr>
          <w:ilvl w:val="2"/>
          <w:numId w:val="13"/>
        </w:numPr>
      </w:pPr>
      <w:r>
        <w:t>Autodata</w:t>
      </w:r>
    </w:p>
    <w:p w14:paraId="18FCC209" w14:textId="19B24BBF" w:rsidR="003D2751" w:rsidRDefault="003D2751" w:rsidP="003D2751">
      <w:pPr>
        <w:pStyle w:val="ListParagraph"/>
        <w:numPr>
          <w:ilvl w:val="2"/>
          <w:numId w:val="13"/>
        </w:numPr>
      </w:pPr>
      <w:r>
        <w:t>Vivid/Haynes</w:t>
      </w:r>
    </w:p>
    <w:p w14:paraId="67FE31EA" w14:textId="6F3B885E" w:rsidR="003D2751" w:rsidRPr="009B7450" w:rsidRDefault="00611391" w:rsidP="003D2751">
      <w:pPr>
        <w:pStyle w:val="ListParagraph"/>
        <w:numPr>
          <w:ilvl w:val="1"/>
          <w:numId w:val="13"/>
        </w:numPr>
        <w:rPr>
          <w:b/>
          <w:color w:val="FF0000"/>
        </w:rPr>
      </w:pPr>
      <w:r w:rsidRPr="009B7450">
        <w:rPr>
          <w:b/>
          <w:color w:val="FF0000"/>
        </w:rPr>
        <w:t xml:space="preserve">Mobile </w:t>
      </w:r>
      <w:r w:rsidR="0094106A" w:rsidRPr="009B7450">
        <w:rPr>
          <w:b/>
          <w:color w:val="FF0000"/>
        </w:rPr>
        <w:t>Technologies</w:t>
      </w:r>
    </w:p>
    <w:p w14:paraId="1DCDDBE4" w14:textId="7B010EAD" w:rsidR="003D2751" w:rsidRPr="009B7450" w:rsidRDefault="003D2751" w:rsidP="003D2751">
      <w:pPr>
        <w:pStyle w:val="ListParagraph"/>
        <w:numPr>
          <w:ilvl w:val="2"/>
          <w:numId w:val="13"/>
        </w:numPr>
        <w:rPr>
          <w:b/>
          <w:color w:val="FF0000"/>
        </w:rPr>
      </w:pPr>
      <w:r w:rsidRPr="009B7450">
        <w:rPr>
          <w:b/>
          <w:color w:val="FF0000"/>
        </w:rPr>
        <w:t>Past</w:t>
      </w:r>
    </w:p>
    <w:p w14:paraId="374910AA" w14:textId="42873C94" w:rsidR="003D2751" w:rsidRPr="009B7450" w:rsidRDefault="003D2751" w:rsidP="003D2751">
      <w:pPr>
        <w:pStyle w:val="ListParagraph"/>
        <w:numPr>
          <w:ilvl w:val="2"/>
          <w:numId w:val="13"/>
        </w:numPr>
        <w:rPr>
          <w:b/>
          <w:color w:val="FF0000"/>
        </w:rPr>
      </w:pPr>
      <w:r w:rsidRPr="009B7450">
        <w:rPr>
          <w:b/>
          <w:color w:val="FF0000"/>
        </w:rPr>
        <w:t>Present</w:t>
      </w:r>
    </w:p>
    <w:p w14:paraId="017D2B1E" w14:textId="1851771E" w:rsidR="00BD282E" w:rsidRDefault="00BD282E" w:rsidP="00BD282E">
      <w:pPr>
        <w:pStyle w:val="ListParagraph"/>
        <w:numPr>
          <w:ilvl w:val="1"/>
          <w:numId w:val="13"/>
        </w:numPr>
      </w:pPr>
      <w:r>
        <w:t>The importance’s of the internet in today world</w:t>
      </w:r>
    </w:p>
    <w:p w14:paraId="68C740B3" w14:textId="6E5BA661" w:rsidR="0094106A" w:rsidRPr="00FB5C38" w:rsidRDefault="0094106A" w:rsidP="0094106A">
      <w:pPr>
        <w:pStyle w:val="ListParagraph"/>
        <w:numPr>
          <w:ilvl w:val="2"/>
          <w:numId w:val="13"/>
        </w:numPr>
        <w:rPr>
          <w:b/>
          <w:color w:val="FF0000"/>
        </w:rPr>
      </w:pPr>
      <w:r w:rsidRPr="00FB5C38">
        <w:rPr>
          <w:b/>
          <w:color w:val="FF0000"/>
        </w:rPr>
        <w:t xml:space="preserve">Technologies </w:t>
      </w:r>
    </w:p>
    <w:p w14:paraId="33374463" w14:textId="216C9744" w:rsidR="0094106A" w:rsidRDefault="0094106A" w:rsidP="0094106A">
      <w:pPr>
        <w:pStyle w:val="ListParagraph"/>
        <w:numPr>
          <w:ilvl w:val="2"/>
          <w:numId w:val="13"/>
        </w:numPr>
      </w:pPr>
      <w:r>
        <w:t>Trends</w:t>
      </w:r>
    </w:p>
    <w:p w14:paraId="68D05894" w14:textId="04083CA9" w:rsidR="000B3C43" w:rsidRDefault="000B3C43" w:rsidP="000B3C43">
      <w:pPr>
        <w:pStyle w:val="ListParagraph"/>
        <w:numPr>
          <w:ilvl w:val="2"/>
          <w:numId w:val="13"/>
        </w:numPr>
      </w:pPr>
      <w:r>
        <w:t>Content providers</w:t>
      </w:r>
    </w:p>
    <w:p w14:paraId="4B0BE00F" w14:textId="219F6FED" w:rsidR="000B3C43" w:rsidRDefault="000B3C43" w:rsidP="000B3C43">
      <w:pPr>
        <w:pStyle w:val="ListParagraph"/>
        <w:numPr>
          <w:ilvl w:val="2"/>
          <w:numId w:val="13"/>
        </w:numPr>
      </w:pPr>
      <w:r>
        <w:t>Data transmissions and speeds</w:t>
      </w:r>
    </w:p>
    <w:p w14:paraId="5501BCF4" w14:textId="3EBAB25C" w:rsidR="000B3C43" w:rsidRDefault="000B3C43" w:rsidP="000B3C43">
      <w:pPr>
        <w:pStyle w:val="ListParagraph"/>
        <w:numPr>
          <w:ilvl w:val="2"/>
          <w:numId w:val="13"/>
        </w:numPr>
      </w:pPr>
      <w:r>
        <w:t>Security</w:t>
      </w:r>
    </w:p>
    <w:p w14:paraId="64E74BBD" w14:textId="0341916E" w:rsidR="00BD282E" w:rsidRDefault="00BD282E" w:rsidP="00BD282E">
      <w:pPr>
        <w:pStyle w:val="ListParagraph"/>
        <w:numPr>
          <w:ilvl w:val="2"/>
          <w:numId w:val="13"/>
        </w:numPr>
      </w:pPr>
      <w:r>
        <w:t>The rise in app</w:t>
      </w:r>
    </w:p>
    <w:p w14:paraId="08536B21" w14:textId="44C179F1" w:rsidR="00BD282E" w:rsidRPr="00FB5C38" w:rsidRDefault="00BD282E" w:rsidP="00BD282E">
      <w:pPr>
        <w:pStyle w:val="ListParagraph"/>
        <w:numPr>
          <w:ilvl w:val="2"/>
          <w:numId w:val="13"/>
        </w:numPr>
        <w:rPr>
          <w:b/>
          <w:color w:val="FF0000"/>
        </w:rPr>
      </w:pPr>
      <w:bookmarkStart w:id="0" w:name="_GoBack"/>
      <w:r w:rsidRPr="00FB5C38">
        <w:rPr>
          <w:b/>
          <w:color w:val="FF0000"/>
        </w:rPr>
        <w:t>Making content accessible via api’s/web services</w:t>
      </w:r>
    </w:p>
    <w:bookmarkEnd w:id="0"/>
    <w:p w14:paraId="75FA3B21" w14:textId="77777777" w:rsidR="0083046B" w:rsidRPr="00F3017F" w:rsidRDefault="0083046B" w:rsidP="003D0A73"/>
    <w:p w14:paraId="2B26F0D6" w14:textId="1F7348F3" w:rsidR="003D2751" w:rsidRDefault="003D2751" w:rsidP="0083046B">
      <w:pPr>
        <w:pStyle w:val="ListParagraph"/>
        <w:numPr>
          <w:ilvl w:val="0"/>
          <w:numId w:val="13"/>
        </w:numPr>
      </w:pPr>
      <w:r>
        <w:t>Technologies to be used in development of the project</w:t>
      </w:r>
    </w:p>
    <w:p w14:paraId="2A0DB661" w14:textId="2D5A0946" w:rsidR="0083046B" w:rsidRDefault="0083046B" w:rsidP="003D2751">
      <w:pPr>
        <w:pStyle w:val="ListParagraph"/>
        <w:numPr>
          <w:ilvl w:val="1"/>
          <w:numId w:val="13"/>
        </w:numPr>
      </w:pPr>
      <w:r>
        <w:t>Consumer</w:t>
      </w:r>
    </w:p>
    <w:p w14:paraId="1A2BAB79" w14:textId="7643EEBD" w:rsidR="003D2751" w:rsidRDefault="003D2751" w:rsidP="003D2751">
      <w:pPr>
        <w:pStyle w:val="ListParagraph"/>
        <w:numPr>
          <w:ilvl w:val="2"/>
          <w:numId w:val="13"/>
        </w:numPr>
      </w:pPr>
      <w:r>
        <w:t>Android History and versions</w:t>
      </w:r>
    </w:p>
    <w:p w14:paraId="7ACEE423" w14:textId="7C354434" w:rsidR="003D2751" w:rsidRDefault="003D2751" w:rsidP="003D2751">
      <w:pPr>
        <w:pStyle w:val="ListParagraph"/>
        <w:numPr>
          <w:ilvl w:val="2"/>
          <w:numId w:val="13"/>
        </w:numPr>
      </w:pPr>
      <w:r>
        <w:t>Android Standalone apps VS web apps</w:t>
      </w:r>
    </w:p>
    <w:p w14:paraId="22866DB6" w14:textId="77392473" w:rsidR="003D2751" w:rsidRDefault="003D2751" w:rsidP="003D2751">
      <w:pPr>
        <w:pStyle w:val="ListParagraph"/>
        <w:numPr>
          <w:ilvl w:val="2"/>
          <w:numId w:val="13"/>
        </w:numPr>
      </w:pPr>
      <w:r>
        <w:t>Android Development tools</w:t>
      </w:r>
    </w:p>
    <w:p w14:paraId="42D32B11" w14:textId="3A27F5CE" w:rsidR="0083046B" w:rsidRDefault="0083046B" w:rsidP="003D2751">
      <w:pPr>
        <w:pStyle w:val="ListParagraph"/>
        <w:numPr>
          <w:ilvl w:val="2"/>
          <w:numId w:val="13"/>
        </w:numPr>
      </w:pPr>
      <w:r>
        <w:t>Data storage</w:t>
      </w:r>
    </w:p>
    <w:p w14:paraId="71A8DB84" w14:textId="17D76D9A" w:rsidR="0083046B" w:rsidRDefault="0083046B" w:rsidP="003D2751">
      <w:pPr>
        <w:pStyle w:val="ListParagraph"/>
        <w:numPr>
          <w:ilvl w:val="2"/>
          <w:numId w:val="13"/>
        </w:numPr>
      </w:pPr>
      <w:r>
        <w:t>Android Internet Connectivity</w:t>
      </w:r>
    </w:p>
    <w:p w14:paraId="3E946BA9" w14:textId="1CEFA9D6" w:rsidR="0083046B" w:rsidRDefault="0083046B" w:rsidP="0083046B">
      <w:pPr>
        <w:pStyle w:val="ListParagraph"/>
        <w:numPr>
          <w:ilvl w:val="1"/>
          <w:numId w:val="13"/>
        </w:numPr>
      </w:pPr>
      <w:r>
        <w:t>System administrator</w:t>
      </w:r>
    </w:p>
    <w:p w14:paraId="72227C1F" w14:textId="10D97FC5" w:rsidR="0083046B" w:rsidRDefault="0083046B" w:rsidP="0083046B">
      <w:pPr>
        <w:pStyle w:val="ListParagraph"/>
        <w:numPr>
          <w:ilvl w:val="2"/>
          <w:numId w:val="13"/>
        </w:numPr>
      </w:pPr>
      <w:r>
        <w:t>What kind of a system to use</w:t>
      </w:r>
      <w:r w:rsidR="003D0A73">
        <w:t>;</w:t>
      </w:r>
      <w:r>
        <w:t xml:space="preserve"> desktop application VS web site</w:t>
      </w:r>
    </w:p>
    <w:p w14:paraId="3F5012E9" w14:textId="77777777" w:rsidR="00BD282E" w:rsidRDefault="003D0A73" w:rsidP="0083046B">
      <w:pPr>
        <w:pStyle w:val="ListParagraph"/>
        <w:numPr>
          <w:ilvl w:val="2"/>
          <w:numId w:val="13"/>
        </w:numPr>
      </w:pPr>
      <w:r>
        <w:t>The platform I’ve chosen</w:t>
      </w:r>
    </w:p>
    <w:p w14:paraId="13A1C4F7" w14:textId="06E985A0" w:rsidR="0083046B" w:rsidRDefault="00BD282E" w:rsidP="0083046B">
      <w:pPr>
        <w:pStyle w:val="ListParagraph"/>
        <w:numPr>
          <w:ilvl w:val="2"/>
          <w:numId w:val="13"/>
        </w:numPr>
      </w:pPr>
      <w:r>
        <w:t xml:space="preserve">Technologies associated with the platform I’ve </w:t>
      </w:r>
      <w:r w:rsidR="005D60DA">
        <w:t>chosen</w:t>
      </w:r>
      <w:r>
        <w:t xml:space="preserve"> </w:t>
      </w:r>
      <w:r w:rsidR="003D0A73">
        <w:t xml:space="preserve"> </w:t>
      </w:r>
    </w:p>
    <w:p w14:paraId="2A87E771" w14:textId="3131DFE5" w:rsidR="003D0A73" w:rsidRDefault="00E11FB4" w:rsidP="003D0A73">
      <w:pPr>
        <w:pStyle w:val="ListParagraph"/>
        <w:numPr>
          <w:ilvl w:val="1"/>
          <w:numId w:val="13"/>
        </w:numPr>
      </w:pPr>
      <w:r>
        <w:t xml:space="preserve">Connecting the two via a </w:t>
      </w:r>
      <w:r w:rsidR="005D60DA">
        <w:t>httpRequests</w:t>
      </w:r>
    </w:p>
    <w:p w14:paraId="3AC6B577" w14:textId="28950446" w:rsidR="003D0A73" w:rsidRDefault="00E11FB4" w:rsidP="003D0A73">
      <w:pPr>
        <w:pStyle w:val="ListParagraph"/>
        <w:numPr>
          <w:ilvl w:val="2"/>
          <w:numId w:val="13"/>
        </w:numPr>
      </w:pPr>
      <w:r>
        <w:t>Intro to</w:t>
      </w:r>
      <w:r w:rsidR="005D60DA" w:rsidRPr="005D60DA">
        <w:t xml:space="preserve"> </w:t>
      </w:r>
      <w:r w:rsidR="005D60DA">
        <w:t>httpRequests</w:t>
      </w:r>
    </w:p>
    <w:p w14:paraId="6589CE97" w14:textId="77D1AF78" w:rsidR="003D0A73" w:rsidRDefault="003D0A73" w:rsidP="003D0A73">
      <w:pPr>
        <w:pStyle w:val="ListParagraph"/>
        <w:numPr>
          <w:ilvl w:val="2"/>
          <w:numId w:val="13"/>
        </w:numPr>
      </w:pPr>
      <w:r>
        <w:t xml:space="preserve">Android and </w:t>
      </w:r>
      <w:r w:rsidR="005D60DA">
        <w:t>httpRequests</w:t>
      </w:r>
    </w:p>
    <w:p w14:paraId="2029FCE7" w14:textId="0794600D" w:rsidR="003D0A73" w:rsidRDefault="00254D9D" w:rsidP="00254D9D">
      <w:pPr>
        <w:pStyle w:val="ListParagraph"/>
        <w:numPr>
          <w:ilvl w:val="1"/>
          <w:numId w:val="13"/>
        </w:numPr>
      </w:pPr>
      <w:r>
        <w:t xml:space="preserve">Data Transmission via </w:t>
      </w:r>
      <w:r w:rsidR="003D0A73">
        <w:t xml:space="preserve">Xml and json </w:t>
      </w:r>
    </w:p>
    <w:p w14:paraId="15C66B86" w14:textId="77777777" w:rsidR="003D2751" w:rsidRDefault="003D2751" w:rsidP="003D2751"/>
    <w:p w14:paraId="663837ED" w14:textId="0F8C5A97" w:rsidR="003D2751" w:rsidRDefault="001E04B7" w:rsidP="003D2751">
      <w:pPr>
        <w:pStyle w:val="ListParagraph"/>
        <w:numPr>
          <w:ilvl w:val="0"/>
          <w:numId w:val="13"/>
        </w:numPr>
      </w:pPr>
      <w:r>
        <w:t xml:space="preserve">Preparation </w:t>
      </w:r>
      <w:r w:rsidR="001809DD">
        <w:t>for Application</w:t>
      </w:r>
      <w:r w:rsidR="003D2751">
        <w:t xml:space="preserve"> Development</w:t>
      </w:r>
    </w:p>
    <w:p w14:paraId="0B186419" w14:textId="77777777" w:rsidR="00611391" w:rsidRDefault="00611391" w:rsidP="00611391">
      <w:pPr>
        <w:pStyle w:val="ListParagraph"/>
        <w:numPr>
          <w:ilvl w:val="1"/>
          <w:numId w:val="13"/>
        </w:numPr>
      </w:pPr>
      <w:r>
        <w:t>Web based admin client powered with Php/MySQL</w:t>
      </w:r>
    </w:p>
    <w:p w14:paraId="41C4D59E" w14:textId="77777777" w:rsidR="00611391" w:rsidRDefault="00611391" w:rsidP="00611391">
      <w:pPr>
        <w:pStyle w:val="ListParagraph"/>
        <w:numPr>
          <w:ilvl w:val="2"/>
          <w:numId w:val="13"/>
        </w:numPr>
      </w:pPr>
      <w:r>
        <w:t xml:space="preserve">Setting up development environment </w:t>
      </w:r>
    </w:p>
    <w:p w14:paraId="1B594579" w14:textId="2FDDBE0A" w:rsidR="000B3C43" w:rsidRDefault="00611391" w:rsidP="000B3C43">
      <w:pPr>
        <w:pStyle w:val="ListParagraph"/>
        <w:numPr>
          <w:ilvl w:val="2"/>
          <w:numId w:val="13"/>
        </w:numPr>
      </w:pPr>
      <w:r>
        <w:t xml:space="preserve">Past experience </w:t>
      </w:r>
    </w:p>
    <w:p w14:paraId="109DA250" w14:textId="0A687FE7" w:rsidR="001E04B7" w:rsidRDefault="001E04B7" w:rsidP="001E04B7">
      <w:pPr>
        <w:pStyle w:val="ListParagraph"/>
        <w:numPr>
          <w:ilvl w:val="1"/>
          <w:numId w:val="13"/>
        </w:numPr>
      </w:pPr>
      <w:r>
        <w:t>Android</w:t>
      </w:r>
    </w:p>
    <w:p w14:paraId="7E77E563" w14:textId="7E122A84" w:rsidR="003D2751" w:rsidRDefault="003D2751" w:rsidP="001E04B7">
      <w:pPr>
        <w:pStyle w:val="ListParagraph"/>
        <w:numPr>
          <w:ilvl w:val="2"/>
          <w:numId w:val="13"/>
        </w:numPr>
      </w:pPr>
      <w:r>
        <w:t>Setting up the development environment</w:t>
      </w:r>
    </w:p>
    <w:p w14:paraId="19F600A4" w14:textId="277A9174" w:rsidR="003D2751" w:rsidRDefault="0083046B" w:rsidP="001E04B7">
      <w:pPr>
        <w:pStyle w:val="ListParagraph"/>
        <w:numPr>
          <w:ilvl w:val="2"/>
          <w:numId w:val="13"/>
        </w:numPr>
      </w:pPr>
      <w:r>
        <w:t>Android Basics</w:t>
      </w:r>
    </w:p>
    <w:p w14:paraId="3B784577" w14:textId="77777777" w:rsidR="0083046B" w:rsidRDefault="0083046B" w:rsidP="001E04B7">
      <w:pPr>
        <w:pStyle w:val="ListParagraph"/>
        <w:numPr>
          <w:ilvl w:val="2"/>
          <w:numId w:val="13"/>
        </w:numPr>
      </w:pPr>
      <w:r>
        <w:lastRenderedPageBreak/>
        <w:t>Android Layouts</w:t>
      </w:r>
    </w:p>
    <w:p w14:paraId="3AF3803F" w14:textId="49284FBD" w:rsidR="0078233B" w:rsidRDefault="0083046B" w:rsidP="001E04B7">
      <w:pPr>
        <w:pStyle w:val="ListParagraph"/>
        <w:numPr>
          <w:ilvl w:val="2"/>
          <w:numId w:val="13"/>
        </w:numPr>
      </w:pPr>
      <w:r>
        <w:t>Adding functionality to an app</w:t>
      </w:r>
    </w:p>
    <w:p w14:paraId="4C14B907" w14:textId="614AA7F3" w:rsidR="002945BF" w:rsidRDefault="002945BF" w:rsidP="001E04B7">
      <w:pPr>
        <w:pStyle w:val="ListParagraph"/>
        <w:numPr>
          <w:ilvl w:val="2"/>
          <w:numId w:val="13"/>
        </w:numPr>
      </w:pPr>
      <w:r>
        <w:t>Getting an app on Google play</w:t>
      </w:r>
    </w:p>
    <w:p w14:paraId="7CC66181" w14:textId="18889DA6" w:rsidR="002945BF" w:rsidRDefault="002945BF" w:rsidP="001E04B7">
      <w:pPr>
        <w:pStyle w:val="ListParagraph"/>
        <w:numPr>
          <w:ilvl w:val="2"/>
          <w:numId w:val="13"/>
        </w:numPr>
      </w:pPr>
      <w:r>
        <w:t>Updates and patches for an application</w:t>
      </w:r>
    </w:p>
    <w:p w14:paraId="6CCCE1BB" w14:textId="77777777" w:rsidR="00F3017F" w:rsidRPr="00F3017F" w:rsidRDefault="00F3017F" w:rsidP="0083046B"/>
    <w:p w14:paraId="7C77EF20" w14:textId="77777777" w:rsidR="00F3017F" w:rsidRPr="00F3017F" w:rsidRDefault="00F3017F" w:rsidP="00AA18F3"/>
    <w:p w14:paraId="201D9490" w14:textId="77777777" w:rsidR="00F3017F" w:rsidRDefault="00F3017F" w:rsidP="0083046B">
      <w:pPr>
        <w:pStyle w:val="ListParagraph"/>
        <w:numPr>
          <w:ilvl w:val="0"/>
          <w:numId w:val="13"/>
        </w:numPr>
      </w:pPr>
      <w:r w:rsidRPr="00F3017F">
        <w:t>Development</w:t>
      </w:r>
    </w:p>
    <w:p w14:paraId="72A141B3" w14:textId="77777777" w:rsidR="00611391" w:rsidRDefault="00611391" w:rsidP="00611391">
      <w:pPr>
        <w:pStyle w:val="ListParagraph"/>
        <w:numPr>
          <w:ilvl w:val="1"/>
          <w:numId w:val="13"/>
        </w:numPr>
      </w:pPr>
      <w:r w:rsidRPr="00F3017F">
        <w:t xml:space="preserve">Identifying </w:t>
      </w:r>
      <w:r>
        <w:t>functional</w:t>
      </w:r>
      <w:r w:rsidRPr="00F3017F">
        <w:t xml:space="preserve"> Requirements</w:t>
      </w:r>
    </w:p>
    <w:p w14:paraId="2F6271BB" w14:textId="77777777" w:rsidR="00611391" w:rsidRDefault="00611391" w:rsidP="00611391">
      <w:pPr>
        <w:pStyle w:val="ListParagraph"/>
        <w:numPr>
          <w:ilvl w:val="1"/>
          <w:numId w:val="13"/>
        </w:numPr>
      </w:pPr>
      <w:r>
        <w:t>Use cases</w:t>
      </w:r>
    </w:p>
    <w:p w14:paraId="171097EE" w14:textId="022BF103" w:rsidR="00611391" w:rsidRDefault="00611391" w:rsidP="00611391">
      <w:pPr>
        <w:pStyle w:val="ListParagraph"/>
        <w:numPr>
          <w:ilvl w:val="1"/>
          <w:numId w:val="13"/>
        </w:numPr>
      </w:pPr>
      <w:r>
        <w:t>Prototypes</w:t>
      </w:r>
    </w:p>
    <w:p w14:paraId="1AF1EE80" w14:textId="05379508" w:rsidR="00E92602" w:rsidRDefault="00E92602" w:rsidP="0083046B">
      <w:pPr>
        <w:pStyle w:val="ListParagraph"/>
        <w:numPr>
          <w:ilvl w:val="1"/>
          <w:numId w:val="13"/>
        </w:numPr>
      </w:pPr>
      <w:r>
        <w:t>Database definition</w:t>
      </w:r>
    </w:p>
    <w:p w14:paraId="43D298D1" w14:textId="255FFDCE" w:rsidR="001809DD" w:rsidRDefault="001809DD" w:rsidP="001809DD">
      <w:pPr>
        <w:pStyle w:val="ListParagraph"/>
        <w:numPr>
          <w:ilvl w:val="2"/>
          <w:numId w:val="13"/>
        </w:numPr>
      </w:pPr>
      <w:r>
        <w:t xml:space="preserve">Normalization </w:t>
      </w:r>
    </w:p>
    <w:p w14:paraId="7565F5B1" w14:textId="6B3DF80B" w:rsidR="00E92602" w:rsidRDefault="001809DD" w:rsidP="001809DD">
      <w:pPr>
        <w:pStyle w:val="ListParagraph"/>
        <w:numPr>
          <w:ilvl w:val="1"/>
          <w:numId w:val="13"/>
        </w:numPr>
      </w:pPr>
      <w:r>
        <w:t>Develop</w:t>
      </w:r>
      <w:r w:rsidR="00730FF6">
        <w:t xml:space="preserve"> admin</w:t>
      </w:r>
      <w:r w:rsidR="0083046B">
        <w:t>istration</w:t>
      </w:r>
      <w:r w:rsidR="00730FF6">
        <w:t xml:space="preserve"> system</w:t>
      </w:r>
    </w:p>
    <w:p w14:paraId="29D92E8F" w14:textId="0D7E56C3" w:rsidR="00F3017F" w:rsidRDefault="00730FF6" w:rsidP="0083046B">
      <w:pPr>
        <w:pStyle w:val="ListParagraph"/>
        <w:numPr>
          <w:ilvl w:val="1"/>
          <w:numId w:val="13"/>
        </w:numPr>
      </w:pPr>
      <w:r>
        <w:t xml:space="preserve">Develop </w:t>
      </w:r>
      <w:r w:rsidR="0083046B">
        <w:t xml:space="preserve">android application for the end user </w:t>
      </w:r>
    </w:p>
    <w:p w14:paraId="59EEBF5F" w14:textId="77777777" w:rsidR="00F12CBB" w:rsidRPr="00F3017F" w:rsidRDefault="00F12CBB" w:rsidP="00F12CBB"/>
    <w:p w14:paraId="75283AF6" w14:textId="265ECBB1" w:rsidR="006B2AD0" w:rsidRDefault="00F3017F" w:rsidP="0083046B">
      <w:pPr>
        <w:pStyle w:val="ListParagraph"/>
        <w:numPr>
          <w:ilvl w:val="0"/>
          <w:numId w:val="13"/>
        </w:numPr>
      </w:pPr>
      <w:r w:rsidRPr="00F3017F">
        <w:t>Conclusion</w:t>
      </w:r>
    </w:p>
    <w:p w14:paraId="43045E56" w14:textId="448BD152" w:rsidR="006B2AD0" w:rsidRDefault="006B2AD0" w:rsidP="0083046B">
      <w:pPr>
        <w:pStyle w:val="ListParagraph"/>
        <w:numPr>
          <w:ilvl w:val="1"/>
          <w:numId w:val="13"/>
        </w:numPr>
      </w:pPr>
      <w:r>
        <w:t>Review of objectives</w:t>
      </w:r>
    </w:p>
    <w:p w14:paraId="6816D1A2" w14:textId="6C890790" w:rsidR="006B2AD0" w:rsidRDefault="00E92602" w:rsidP="0083046B">
      <w:pPr>
        <w:pStyle w:val="ListParagraph"/>
        <w:numPr>
          <w:ilvl w:val="1"/>
          <w:numId w:val="13"/>
        </w:numPr>
      </w:pPr>
      <w:r>
        <w:t>Testing and evaluation</w:t>
      </w:r>
    </w:p>
    <w:p w14:paraId="7CF9C131" w14:textId="77777777" w:rsidR="006B2AD0" w:rsidRDefault="006B2AD0" w:rsidP="0083046B">
      <w:pPr>
        <w:pStyle w:val="ListParagraph"/>
        <w:numPr>
          <w:ilvl w:val="1"/>
          <w:numId w:val="13"/>
        </w:numPr>
      </w:pPr>
      <w:r>
        <w:t>Future work</w:t>
      </w:r>
    </w:p>
    <w:p w14:paraId="1DB90212" w14:textId="77777777" w:rsidR="006B2AD0" w:rsidRPr="00F3017F" w:rsidRDefault="006B2AD0" w:rsidP="006B2AD0">
      <w:pPr>
        <w:pStyle w:val="ListParagraph"/>
        <w:ind w:left="1440"/>
      </w:pPr>
    </w:p>
    <w:p w14:paraId="0C48DDBF" w14:textId="77777777" w:rsidR="00F3017F" w:rsidRDefault="00F3017F"/>
    <w:sectPr w:rsidR="00F3017F" w:rsidSect="00556FB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BFF06" w14:textId="77777777" w:rsidR="00CB02AE" w:rsidRDefault="00CB02AE" w:rsidP="00770D4E">
      <w:r>
        <w:separator/>
      </w:r>
    </w:p>
  </w:endnote>
  <w:endnote w:type="continuationSeparator" w:id="0">
    <w:p w14:paraId="35EBD76E" w14:textId="77777777" w:rsidR="00CB02AE" w:rsidRDefault="00CB02AE" w:rsidP="0077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72148" w14:textId="77777777" w:rsidR="00CB02AE" w:rsidRDefault="00CB02AE" w:rsidP="00770D4E">
      <w:r>
        <w:separator/>
      </w:r>
    </w:p>
  </w:footnote>
  <w:footnote w:type="continuationSeparator" w:id="0">
    <w:p w14:paraId="274C1B1C" w14:textId="77777777" w:rsidR="00CB02AE" w:rsidRDefault="00CB02AE" w:rsidP="00770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93586" w14:textId="4EBD7259" w:rsidR="00CB02AE" w:rsidRDefault="00CB02AE">
    <w:pPr>
      <w:pStyle w:val="Header"/>
    </w:pPr>
    <w:r>
      <w:t xml:space="preserve">Robert Mc Namara </w:t>
    </w:r>
    <w:r>
      <w:tab/>
      <w:t xml:space="preserve">Skelton Outline </w:t>
    </w:r>
    <w:r>
      <w:tab/>
      <w:t>K00118447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C253CC"/>
    <w:multiLevelType w:val="hybridMultilevel"/>
    <w:tmpl w:val="0788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35869"/>
    <w:multiLevelType w:val="hybridMultilevel"/>
    <w:tmpl w:val="E57A3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4571C6"/>
    <w:multiLevelType w:val="hybridMultilevel"/>
    <w:tmpl w:val="204C4890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54401"/>
    <w:multiLevelType w:val="hybridMultilevel"/>
    <w:tmpl w:val="17BA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34663"/>
    <w:multiLevelType w:val="hybridMultilevel"/>
    <w:tmpl w:val="F02A3B44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4623C"/>
    <w:multiLevelType w:val="hybridMultilevel"/>
    <w:tmpl w:val="B3042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32EAA"/>
    <w:multiLevelType w:val="multilevel"/>
    <w:tmpl w:val="DC100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951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7F"/>
    <w:rsid w:val="000076AC"/>
    <w:rsid w:val="000B3C43"/>
    <w:rsid w:val="000C1A6A"/>
    <w:rsid w:val="000F318D"/>
    <w:rsid w:val="0010678D"/>
    <w:rsid w:val="001809DD"/>
    <w:rsid w:val="001C0DE3"/>
    <w:rsid w:val="001E04B7"/>
    <w:rsid w:val="00254D9D"/>
    <w:rsid w:val="002945BF"/>
    <w:rsid w:val="003D0A73"/>
    <w:rsid w:val="003D2751"/>
    <w:rsid w:val="003E07C2"/>
    <w:rsid w:val="004E52ED"/>
    <w:rsid w:val="00556FB7"/>
    <w:rsid w:val="005D60DA"/>
    <w:rsid w:val="00602191"/>
    <w:rsid w:val="00611391"/>
    <w:rsid w:val="00640C1C"/>
    <w:rsid w:val="006B2AD0"/>
    <w:rsid w:val="00730FF6"/>
    <w:rsid w:val="00745494"/>
    <w:rsid w:val="00770D4E"/>
    <w:rsid w:val="0078233B"/>
    <w:rsid w:val="007B4898"/>
    <w:rsid w:val="0083046B"/>
    <w:rsid w:val="00866F49"/>
    <w:rsid w:val="008941FA"/>
    <w:rsid w:val="009100BB"/>
    <w:rsid w:val="0094106A"/>
    <w:rsid w:val="00972445"/>
    <w:rsid w:val="009B7450"/>
    <w:rsid w:val="00A14C4D"/>
    <w:rsid w:val="00A675B8"/>
    <w:rsid w:val="00AA18F3"/>
    <w:rsid w:val="00AF0266"/>
    <w:rsid w:val="00B578B7"/>
    <w:rsid w:val="00BD282E"/>
    <w:rsid w:val="00CB02AE"/>
    <w:rsid w:val="00CB3CE3"/>
    <w:rsid w:val="00D75C56"/>
    <w:rsid w:val="00DB3A70"/>
    <w:rsid w:val="00E11FB4"/>
    <w:rsid w:val="00E92602"/>
    <w:rsid w:val="00EA0366"/>
    <w:rsid w:val="00EE0003"/>
    <w:rsid w:val="00F01485"/>
    <w:rsid w:val="00F12CBB"/>
    <w:rsid w:val="00F3017F"/>
    <w:rsid w:val="00F3307B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B8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D4E"/>
  </w:style>
  <w:style w:type="paragraph" w:styleId="Footer">
    <w:name w:val="footer"/>
    <w:basedOn w:val="Normal"/>
    <w:link w:val="FooterChar"/>
    <w:uiPriority w:val="99"/>
    <w:unhideWhenUsed/>
    <w:rsid w:val="00770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D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D4E"/>
  </w:style>
  <w:style w:type="paragraph" w:styleId="Footer">
    <w:name w:val="footer"/>
    <w:basedOn w:val="Normal"/>
    <w:link w:val="FooterChar"/>
    <w:uiPriority w:val="99"/>
    <w:unhideWhenUsed/>
    <w:rsid w:val="00770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69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09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57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34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McNamara</dc:creator>
  <cp:keywords/>
  <dc:description/>
  <cp:lastModifiedBy>Robert McNamara</cp:lastModifiedBy>
  <cp:revision>29</cp:revision>
  <dcterms:created xsi:type="dcterms:W3CDTF">2012-10-12T14:37:00Z</dcterms:created>
  <dcterms:modified xsi:type="dcterms:W3CDTF">2012-11-18T22:47:00Z</dcterms:modified>
</cp:coreProperties>
</file>